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9031C" w14:textId="3221A8C8" w:rsidR="00A9204E" w:rsidRPr="000C7578" w:rsidRDefault="00C84899" w:rsidP="00C84899">
      <w:pPr>
        <w:pStyle w:val="Title"/>
        <w:rPr>
          <w:rFonts w:asciiTheme="minorHAnsi" w:hAnsiTheme="minorHAnsi" w:cstheme="minorHAnsi"/>
          <w:sz w:val="36"/>
          <w:szCs w:val="36"/>
        </w:rPr>
      </w:pPr>
      <w:r w:rsidRPr="000C7578">
        <w:rPr>
          <w:rFonts w:asciiTheme="minorHAnsi" w:hAnsiTheme="minorHAnsi" w:cstheme="minorHAnsi"/>
          <w:sz w:val="36"/>
          <w:szCs w:val="36"/>
        </w:rPr>
        <w:t>Summary Document</w:t>
      </w:r>
    </w:p>
    <w:p w14:paraId="5C9DB45A" w14:textId="291CC972" w:rsidR="00C84899" w:rsidRPr="000C7578" w:rsidRDefault="00C84899">
      <w:pPr>
        <w:rPr>
          <w:rFonts w:cstheme="minorHAnsi"/>
        </w:rPr>
      </w:pPr>
    </w:p>
    <w:p w14:paraId="5068F1B4" w14:textId="65FD3E90" w:rsidR="00C84899" w:rsidRPr="000C7578" w:rsidRDefault="00C84899">
      <w:pPr>
        <w:rPr>
          <w:rFonts w:cstheme="minorHAnsi"/>
          <w:sz w:val="24"/>
          <w:szCs w:val="24"/>
        </w:rPr>
      </w:pPr>
      <w:r w:rsidRPr="000C7578">
        <w:rPr>
          <w:rFonts w:cstheme="minorHAnsi"/>
          <w:sz w:val="24"/>
          <w:szCs w:val="24"/>
        </w:rPr>
        <w:t xml:space="preserve">The Scrum Master for Week </w:t>
      </w:r>
      <w:r w:rsidR="00B37903">
        <w:rPr>
          <w:rFonts w:cstheme="minorHAnsi"/>
          <w:sz w:val="24"/>
          <w:szCs w:val="24"/>
        </w:rPr>
        <w:t>4</w:t>
      </w:r>
      <w:r w:rsidRPr="000C7578">
        <w:rPr>
          <w:rFonts w:cstheme="minorHAnsi"/>
          <w:sz w:val="24"/>
          <w:szCs w:val="24"/>
        </w:rPr>
        <w:t xml:space="preserve">: </w:t>
      </w:r>
      <w:r w:rsidR="00B37903">
        <w:rPr>
          <w:rFonts w:cstheme="minorHAnsi"/>
          <w:sz w:val="24"/>
          <w:szCs w:val="24"/>
        </w:rPr>
        <w:t>Amber Scotty</w:t>
      </w:r>
    </w:p>
    <w:p w14:paraId="00F8BF50" w14:textId="77777777" w:rsidR="00C84899" w:rsidRPr="000C7578" w:rsidRDefault="00C84899">
      <w:pPr>
        <w:rPr>
          <w:rFonts w:cstheme="minorHAnsi"/>
          <w:sz w:val="24"/>
          <w:szCs w:val="24"/>
        </w:rPr>
      </w:pPr>
    </w:p>
    <w:p w14:paraId="78080CEA" w14:textId="77777777" w:rsidR="00C84899" w:rsidRPr="000C7578" w:rsidRDefault="00C84899">
      <w:pPr>
        <w:rPr>
          <w:rFonts w:cstheme="minorHAnsi"/>
          <w:sz w:val="24"/>
          <w:szCs w:val="24"/>
        </w:rPr>
      </w:pPr>
      <w:r w:rsidRPr="000C7578">
        <w:rPr>
          <w:rFonts w:cstheme="minorHAnsi"/>
          <w:sz w:val="24"/>
          <w:szCs w:val="24"/>
        </w:rPr>
        <w:t>5 things we did well and will continue to do</w:t>
      </w:r>
    </w:p>
    <w:p w14:paraId="2E1A9B60" w14:textId="4E47927D" w:rsidR="00C84899" w:rsidRPr="000C7578" w:rsidRDefault="00C84899" w:rsidP="00C84899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0C7578">
        <w:rPr>
          <w:rFonts w:cstheme="minorHAnsi"/>
          <w:sz w:val="24"/>
          <w:szCs w:val="24"/>
        </w:rPr>
        <w:t>Worked cohesively as a team</w:t>
      </w:r>
    </w:p>
    <w:p w14:paraId="2ACBB548" w14:textId="3DA5DE4B" w:rsidR="00C84899" w:rsidRPr="000C7578" w:rsidRDefault="00C84899" w:rsidP="00C84899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0C7578">
        <w:rPr>
          <w:rFonts w:cstheme="minorHAnsi"/>
          <w:sz w:val="24"/>
          <w:szCs w:val="24"/>
        </w:rPr>
        <w:t xml:space="preserve">Distributed </w:t>
      </w:r>
      <w:r w:rsidR="005F507B" w:rsidRPr="000C7578">
        <w:rPr>
          <w:rFonts w:cstheme="minorHAnsi"/>
          <w:sz w:val="24"/>
          <w:szCs w:val="24"/>
        </w:rPr>
        <w:t>work</w:t>
      </w:r>
      <w:r w:rsidRPr="000C7578">
        <w:rPr>
          <w:rFonts w:cstheme="minorHAnsi"/>
          <w:sz w:val="24"/>
          <w:szCs w:val="24"/>
        </w:rPr>
        <w:t xml:space="preserve"> to one another evenly</w:t>
      </w:r>
    </w:p>
    <w:p w14:paraId="507B6CC3" w14:textId="20350205" w:rsidR="00C84899" w:rsidRPr="000C7578" w:rsidRDefault="00C84899" w:rsidP="00C84899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0C7578">
        <w:rPr>
          <w:rFonts w:cstheme="minorHAnsi"/>
          <w:sz w:val="24"/>
          <w:szCs w:val="24"/>
        </w:rPr>
        <w:t>Kept communication open and honest</w:t>
      </w:r>
    </w:p>
    <w:p w14:paraId="2C9B3B15" w14:textId="7A638650" w:rsidR="00C84899" w:rsidRPr="000C7578" w:rsidRDefault="00C84899" w:rsidP="00C84899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0C7578">
        <w:rPr>
          <w:rFonts w:cstheme="minorHAnsi"/>
          <w:sz w:val="24"/>
          <w:szCs w:val="24"/>
        </w:rPr>
        <w:t>Met several times a week to work throughout the lesson</w:t>
      </w:r>
    </w:p>
    <w:p w14:paraId="57249AC8" w14:textId="0FF95D7A" w:rsidR="00C84899" w:rsidRPr="000C7578" w:rsidRDefault="005F507B" w:rsidP="00C84899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0C7578">
        <w:rPr>
          <w:rFonts w:cstheme="minorHAnsi"/>
          <w:sz w:val="24"/>
          <w:szCs w:val="24"/>
        </w:rPr>
        <w:t>Worked through assignments together via Zoom/Slack</w:t>
      </w:r>
    </w:p>
    <w:p w14:paraId="6C83D02F" w14:textId="4426C662" w:rsidR="005F507B" w:rsidRPr="000C7578" w:rsidRDefault="005F507B" w:rsidP="005F507B">
      <w:pPr>
        <w:rPr>
          <w:rFonts w:cstheme="minorHAnsi"/>
          <w:sz w:val="24"/>
          <w:szCs w:val="24"/>
        </w:rPr>
      </w:pPr>
    </w:p>
    <w:p w14:paraId="1E957844" w14:textId="08BEC2CC" w:rsidR="005F507B" w:rsidRPr="000C7578" w:rsidRDefault="005F507B" w:rsidP="005F507B">
      <w:pPr>
        <w:rPr>
          <w:rFonts w:cstheme="minorHAnsi"/>
          <w:sz w:val="24"/>
          <w:szCs w:val="24"/>
        </w:rPr>
      </w:pPr>
      <w:r w:rsidRPr="000C7578">
        <w:rPr>
          <w:rFonts w:cstheme="minorHAnsi"/>
          <w:sz w:val="24"/>
          <w:szCs w:val="24"/>
        </w:rPr>
        <w:t>3 things the team did poorly and how you will mitigate them next sprint</w:t>
      </w:r>
    </w:p>
    <w:p w14:paraId="1943C163" w14:textId="362EB378" w:rsidR="005F507B" w:rsidRDefault="00C97E2C" w:rsidP="005F507B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understanding of how to </w:t>
      </w:r>
      <w:r w:rsidR="00242A3E">
        <w:rPr>
          <w:rFonts w:cstheme="minorHAnsi"/>
          <w:sz w:val="24"/>
          <w:szCs w:val="24"/>
        </w:rPr>
        <w:t>navigat</w:t>
      </w:r>
      <w:r w:rsidR="00C92393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GitHub.</w:t>
      </w:r>
    </w:p>
    <w:p w14:paraId="186D5AC5" w14:textId="0BDFF376" w:rsidR="00C92393" w:rsidRDefault="00C92393" w:rsidP="005F507B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are struggling </w:t>
      </w:r>
      <w:r w:rsidR="00C9714F">
        <w:rPr>
          <w:rFonts w:cstheme="minorHAnsi"/>
          <w:sz w:val="24"/>
          <w:szCs w:val="24"/>
        </w:rPr>
        <w:t xml:space="preserve">on how to upload </w:t>
      </w:r>
      <w:r w:rsidR="00C26935">
        <w:rPr>
          <w:rFonts w:cstheme="minorHAnsi"/>
          <w:sz w:val="24"/>
          <w:szCs w:val="24"/>
        </w:rPr>
        <w:t>our documents to GitHub.</w:t>
      </w:r>
    </w:p>
    <w:p w14:paraId="370F75CF" w14:textId="3E00681D" w:rsidR="007C39BD" w:rsidRPr="000C7578" w:rsidRDefault="00AB48B3" w:rsidP="005F507B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are finishing the exploration/wrangling </w:t>
      </w:r>
      <w:r w:rsidR="00882A10">
        <w:rPr>
          <w:rFonts w:cstheme="minorHAnsi"/>
          <w:sz w:val="24"/>
          <w:szCs w:val="24"/>
        </w:rPr>
        <w:t xml:space="preserve">part of the dataset to make sure that the dataset </w:t>
      </w:r>
      <w:r w:rsidR="00037466">
        <w:rPr>
          <w:rFonts w:cstheme="minorHAnsi"/>
          <w:sz w:val="24"/>
          <w:szCs w:val="24"/>
        </w:rPr>
        <w:t>is complying</w:t>
      </w:r>
      <w:r w:rsidR="00882A10">
        <w:rPr>
          <w:rFonts w:cstheme="minorHAnsi"/>
          <w:sz w:val="24"/>
          <w:szCs w:val="24"/>
        </w:rPr>
        <w:t xml:space="preserve">. </w:t>
      </w:r>
    </w:p>
    <w:p w14:paraId="734FFF2C" w14:textId="65119E61" w:rsidR="0056533E" w:rsidRPr="000C7578" w:rsidRDefault="0056533E" w:rsidP="0056533E">
      <w:pPr>
        <w:rPr>
          <w:rFonts w:cstheme="minorHAnsi"/>
          <w:sz w:val="24"/>
          <w:szCs w:val="24"/>
        </w:rPr>
      </w:pPr>
    </w:p>
    <w:p w14:paraId="6FF5E6F9" w14:textId="34CF996D" w:rsidR="0056533E" w:rsidRPr="000C7578" w:rsidRDefault="0056533E" w:rsidP="0056533E">
      <w:pPr>
        <w:rPr>
          <w:rFonts w:cstheme="minorHAnsi"/>
          <w:sz w:val="24"/>
          <w:szCs w:val="24"/>
        </w:rPr>
      </w:pPr>
      <w:r w:rsidRPr="000C7578">
        <w:rPr>
          <w:rFonts w:cstheme="minorHAnsi"/>
          <w:sz w:val="24"/>
          <w:szCs w:val="24"/>
        </w:rPr>
        <w:t xml:space="preserve">Shout-outs to any team members for excelling in any way: Shoutout </w:t>
      </w:r>
      <w:r w:rsidR="00A95601">
        <w:rPr>
          <w:rFonts w:cstheme="minorHAnsi"/>
          <w:sz w:val="24"/>
          <w:szCs w:val="24"/>
        </w:rPr>
        <w:t xml:space="preserve">to everyone </w:t>
      </w:r>
      <w:r w:rsidR="00B86D6B">
        <w:rPr>
          <w:rFonts w:cstheme="minorHAnsi"/>
          <w:sz w:val="24"/>
          <w:szCs w:val="24"/>
        </w:rPr>
        <w:t xml:space="preserve">in the group because we are working </w:t>
      </w:r>
      <w:r w:rsidR="005546B5">
        <w:rPr>
          <w:rFonts w:cstheme="minorHAnsi"/>
          <w:sz w:val="24"/>
          <w:szCs w:val="24"/>
        </w:rPr>
        <w:t xml:space="preserve">well together. </w:t>
      </w:r>
    </w:p>
    <w:p w14:paraId="6A6FC1D4" w14:textId="5C6BCBAA" w:rsidR="0056533E" w:rsidRPr="000C7578" w:rsidRDefault="0056533E" w:rsidP="0056533E">
      <w:pPr>
        <w:rPr>
          <w:rFonts w:cstheme="minorHAnsi"/>
          <w:sz w:val="24"/>
          <w:szCs w:val="24"/>
        </w:rPr>
      </w:pPr>
    </w:p>
    <w:p w14:paraId="2E7116F2" w14:textId="39CC72FF" w:rsidR="0056533E" w:rsidRPr="000C7578" w:rsidRDefault="0056533E" w:rsidP="0056533E">
      <w:pPr>
        <w:rPr>
          <w:rFonts w:cstheme="minorHAnsi"/>
          <w:sz w:val="24"/>
          <w:szCs w:val="24"/>
        </w:rPr>
      </w:pPr>
      <w:r w:rsidRPr="000C7578">
        <w:rPr>
          <w:rFonts w:cstheme="minorHAnsi"/>
          <w:sz w:val="24"/>
          <w:szCs w:val="24"/>
        </w:rPr>
        <w:t>What did you learn as a team this week?</w:t>
      </w:r>
    </w:p>
    <w:p w14:paraId="736485F0" w14:textId="5F9DFA00" w:rsidR="0056533E" w:rsidRPr="000C7578" w:rsidRDefault="0056533E" w:rsidP="0056533E">
      <w:pPr>
        <w:rPr>
          <w:rFonts w:cstheme="minorHAnsi"/>
          <w:sz w:val="24"/>
          <w:szCs w:val="24"/>
        </w:rPr>
      </w:pPr>
      <w:r w:rsidRPr="000C7578">
        <w:rPr>
          <w:rFonts w:cstheme="minorHAnsi"/>
          <w:sz w:val="24"/>
          <w:szCs w:val="24"/>
        </w:rPr>
        <w:t xml:space="preserve">We learned </w:t>
      </w:r>
      <w:r w:rsidR="004D5C89">
        <w:rPr>
          <w:rFonts w:cstheme="minorHAnsi"/>
          <w:sz w:val="24"/>
          <w:szCs w:val="24"/>
        </w:rPr>
        <w:t xml:space="preserve">how to upload </w:t>
      </w:r>
      <w:r w:rsidR="00AB6F7E">
        <w:rPr>
          <w:rFonts w:cstheme="minorHAnsi"/>
          <w:sz w:val="24"/>
          <w:szCs w:val="24"/>
        </w:rPr>
        <w:t>a stored raw dataset to the hard drive of the computer.</w:t>
      </w:r>
    </w:p>
    <w:p w14:paraId="7AA92BB0" w14:textId="46FDF241" w:rsidR="0056533E" w:rsidRPr="000C7578" w:rsidRDefault="0056533E" w:rsidP="0056533E">
      <w:pPr>
        <w:rPr>
          <w:rFonts w:cstheme="minorHAnsi"/>
          <w:sz w:val="24"/>
          <w:szCs w:val="24"/>
        </w:rPr>
      </w:pPr>
    </w:p>
    <w:p w14:paraId="17437012" w14:textId="1C000108" w:rsidR="0056533E" w:rsidRPr="000C7578" w:rsidRDefault="0056533E" w:rsidP="0056533E">
      <w:pPr>
        <w:rPr>
          <w:rFonts w:cstheme="minorHAnsi"/>
          <w:sz w:val="24"/>
          <w:szCs w:val="24"/>
        </w:rPr>
      </w:pPr>
      <w:r w:rsidRPr="000C7578">
        <w:rPr>
          <w:rFonts w:cstheme="minorHAnsi"/>
          <w:sz w:val="24"/>
          <w:szCs w:val="24"/>
        </w:rPr>
        <w:t>What did you learn as an individual this week?</w:t>
      </w:r>
    </w:p>
    <w:p w14:paraId="2F4B984D" w14:textId="2DC5CB8F" w:rsidR="0056533E" w:rsidRPr="000C7578" w:rsidRDefault="0056533E" w:rsidP="0056533E">
      <w:pPr>
        <w:rPr>
          <w:rFonts w:cstheme="minorHAnsi"/>
          <w:sz w:val="24"/>
          <w:szCs w:val="24"/>
        </w:rPr>
      </w:pPr>
      <w:r w:rsidRPr="000C7578">
        <w:rPr>
          <w:rFonts w:cstheme="minorHAnsi"/>
          <w:sz w:val="24"/>
          <w:szCs w:val="24"/>
        </w:rPr>
        <w:t>I also learned to work with a team and distribute work evenly. Typically, I enjoy working alone and getting all my work done, it was nice to share responsibility and learn to work together.</w:t>
      </w:r>
    </w:p>
    <w:p w14:paraId="181EED51" w14:textId="7582F106" w:rsidR="0056533E" w:rsidRPr="000C7578" w:rsidRDefault="0056533E" w:rsidP="0056533E">
      <w:pPr>
        <w:rPr>
          <w:rFonts w:cstheme="minorHAnsi"/>
          <w:sz w:val="24"/>
          <w:szCs w:val="24"/>
        </w:rPr>
      </w:pPr>
    </w:p>
    <w:p w14:paraId="3B6560A7" w14:textId="3A7A1604" w:rsidR="0056533E" w:rsidRPr="000C7578" w:rsidRDefault="0056533E" w:rsidP="0056533E">
      <w:pPr>
        <w:pStyle w:val="Title"/>
        <w:rPr>
          <w:rFonts w:asciiTheme="minorHAnsi" w:hAnsiTheme="minorHAnsi" w:cstheme="minorHAnsi"/>
          <w:sz w:val="36"/>
          <w:szCs w:val="36"/>
        </w:rPr>
      </w:pPr>
      <w:r w:rsidRPr="000C7578">
        <w:rPr>
          <w:rFonts w:asciiTheme="minorHAnsi" w:hAnsiTheme="minorHAnsi" w:cstheme="minorHAnsi"/>
          <w:sz w:val="36"/>
          <w:szCs w:val="36"/>
        </w:rPr>
        <w:t>Code Review</w:t>
      </w:r>
    </w:p>
    <w:p w14:paraId="268E7589" w14:textId="423FCC94" w:rsidR="0056533E" w:rsidRPr="000C7578" w:rsidRDefault="0056533E" w:rsidP="0056533E">
      <w:pPr>
        <w:rPr>
          <w:rFonts w:cstheme="minorHAnsi"/>
        </w:rPr>
      </w:pPr>
    </w:p>
    <w:p w14:paraId="2498325E" w14:textId="319A7F71" w:rsidR="0056533E" w:rsidRPr="000C7578" w:rsidRDefault="0056533E" w:rsidP="0056533E">
      <w:pPr>
        <w:rPr>
          <w:rFonts w:cstheme="minorHAnsi"/>
        </w:rPr>
      </w:pPr>
      <w:r w:rsidRPr="000C7578">
        <w:rPr>
          <w:rFonts w:cstheme="minorHAnsi"/>
        </w:rPr>
        <w:t xml:space="preserve">Does your code run smoothly from the top to the bottom of the file? </w:t>
      </w:r>
    </w:p>
    <w:p w14:paraId="0F17D497" w14:textId="14317FD4" w:rsidR="0056533E" w:rsidRPr="000C7578" w:rsidRDefault="0056533E" w:rsidP="0056533E">
      <w:pPr>
        <w:rPr>
          <w:rFonts w:cstheme="minorHAnsi"/>
        </w:rPr>
      </w:pPr>
      <w:r w:rsidRPr="000C7578">
        <w:rPr>
          <w:rFonts w:cstheme="minorHAnsi"/>
        </w:rPr>
        <w:t>Yes it does</w:t>
      </w:r>
      <w:r w:rsidR="00D9449A" w:rsidRPr="000C7578">
        <w:rPr>
          <w:rFonts w:cstheme="minorHAnsi"/>
        </w:rPr>
        <w:t>.</w:t>
      </w:r>
    </w:p>
    <w:p w14:paraId="60CFFC58" w14:textId="2610B834" w:rsidR="0056533E" w:rsidRPr="000C7578" w:rsidRDefault="0056533E" w:rsidP="0056533E">
      <w:pPr>
        <w:rPr>
          <w:rFonts w:cstheme="minorHAnsi"/>
        </w:rPr>
      </w:pPr>
    </w:p>
    <w:p w14:paraId="6A775C82" w14:textId="625B8E83" w:rsidR="0056533E" w:rsidRPr="000C7578" w:rsidRDefault="0056533E" w:rsidP="0056533E">
      <w:pPr>
        <w:rPr>
          <w:rFonts w:cstheme="minorHAnsi"/>
        </w:rPr>
      </w:pPr>
      <w:r w:rsidRPr="000C7578">
        <w:rPr>
          <w:rFonts w:cstheme="minorHAnsi"/>
        </w:rPr>
        <w:t>Do you have comments explaining what you’re doing before you do it?</w:t>
      </w:r>
    </w:p>
    <w:p w14:paraId="6D772D86" w14:textId="4E5E56B7" w:rsidR="0056533E" w:rsidRPr="000C7578" w:rsidRDefault="0056533E" w:rsidP="0056533E">
      <w:pPr>
        <w:rPr>
          <w:rFonts w:cstheme="minorHAnsi"/>
        </w:rPr>
      </w:pPr>
      <w:proofErr w:type="gramStart"/>
      <w:r w:rsidRPr="000C7578">
        <w:rPr>
          <w:rFonts w:cstheme="minorHAnsi"/>
        </w:rPr>
        <w:t>Yes</w:t>
      </w:r>
      <w:proofErr w:type="gramEnd"/>
      <w:r w:rsidRPr="000C7578">
        <w:rPr>
          <w:rFonts w:cstheme="minorHAnsi"/>
        </w:rPr>
        <w:t xml:space="preserve"> I do</w:t>
      </w:r>
      <w:r w:rsidR="00D9449A" w:rsidRPr="000C7578">
        <w:rPr>
          <w:rFonts w:cstheme="minorHAnsi"/>
        </w:rPr>
        <w:t>.</w:t>
      </w:r>
    </w:p>
    <w:p w14:paraId="620D9510" w14:textId="3E1C6E70" w:rsidR="0056533E" w:rsidRPr="000C7578" w:rsidRDefault="0056533E" w:rsidP="0056533E">
      <w:pPr>
        <w:rPr>
          <w:rFonts w:cstheme="minorHAnsi"/>
        </w:rPr>
      </w:pPr>
    </w:p>
    <w:p w14:paraId="63C5A08B" w14:textId="06772872" w:rsidR="0056533E" w:rsidRPr="000C7578" w:rsidRDefault="0056533E" w:rsidP="0056533E">
      <w:pPr>
        <w:rPr>
          <w:rFonts w:cstheme="minorHAnsi"/>
        </w:rPr>
      </w:pPr>
      <w:r w:rsidRPr="000C7578">
        <w:rPr>
          <w:rFonts w:cstheme="minorHAnsi"/>
        </w:rPr>
        <w:t>Are you working on the appropriate weekly task?</w:t>
      </w:r>
    </w:p>
    <w:p w14:paraId="6C7EA5D2" w14:textId="11B1001F" w:rsidR="0056533E" w:rsidRPr="000C7578" w:rsidRDefault="0056533E" w:rsidP="0056533E">
      <w:pPr>
        <w:rPr>
          <w:rFonts w:cstheme="minorHAnsi"/>
        </w:rPr>
      </w:pPr>
      <w:proofErr w:type="gramStart"/>
      <w:r w:rsidRPr="000C7578">
        <w:rPr>
          <w:rFonts w:cstheme="minorHAnsi"/>
        </w:rPr>
        <w:t>Yes</w:t>
      </w:r>
      <w:proofErr w:type="gramEnd"/>
      <w:r w:rsidRPr="000C7578">
        <w:rPr>
          <w:rFonts w:cstheme="minorHAnsi"/>
        </w:rPr>
        <w:t xml:space="preserve"> we ar</w:t>
      </w:r>
      <w:r w:rsidR="00D9449A" w:rsidRPr="000C7578">
        <w:rPr>
          <w:rFonts w:cstheme="minorHAnsi"/>
        </w:rPr>
        <w:t>e</w:t>
      </w:r>
      <w:r w:rsidRPr="000C7578">
        <w:rPr>
          <w:rFonts w:cstheme="minorHAnsi"/>
        </w:rPr>
        <w:t>!</w:t>
      </w:r>
    </w:p>
    <w:p w14:paraId="6A3DCABC" w14:textId="5F9785A8" w:rsidR="00D9449A" w:rsidRPr="000C7578" w:rsidRDefault="00D9449A" w:rsidP="0056533E">
      <w:pPr>
        <w:rPr>
          <w:rFonts w:cstheme="minorHAnsi"/>
        </w:rPr>
      </w:pPr>
    </w:p>
    <w:p w14:paraId="52EF656E" w14:textId="666687A9" w:rsidR="00D9449A" w:rsidRPr="000C7578" w:rsidRDefault="00D9449A" w:rsidP="0056533E">
      <w:pPr>
        <w:rPr>
          <w:rFonts w:cstheme="minorHAnsi"/>
        </w:rPr>
      </w:pPr>
      <w:r w:rsidRPr="000C7578">
        <w:rPr>
          <w:rFonts w:cstheme="minorHAnsi"/>
        </w:rPr>
        <w:t>Do you have comments explaining your interpretation of the code results after the code?</w:t>
      </w:r>
    </w:p>
    <w:p w14:paraId="066F5383" w14:textId="1D825B6D" w:rsidR="00D9449A" w:rsidRPr="000C7578" w:rsidRDefault="00D9449A" w:rsidP="0056533E">
      <w:pPr>
        <w:rPr>
          <w:rFonts w:cstheme="minorHAnsi"/>
        </w:rPr>
      </w:pPr>
      <w:proofErr w:type="gramStart"/>
      <w:r w:rsidRPr="000C7578">
        <w:rPr>
          <w:rFonts w:cstheme="minorHAnsi"/>
        </w:rPr>
        <w:t>Yes</w:t>
      </w:r>
      <w:proofErr w:type="gramEnd"/>
      <w:r w:rsidRPr="000C7578">
        <w:rPr>
          <w:rFonts w:cstheme="minorHAnsi"/>
        </w:rPr>
        <w:t xml:space="preserve"> we do.</w:t>
      </w:r>
    </w:p>
    <w:sectPr w:rsidR="00D9449A" w:rsidRPr="000C7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75D65FA"/>
    <w:multiLevelType w:val="hybridMultilevel"/>
    <w:tmpl w:val="03ECD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7E33F35"/>
    <w:multiLevelType w:val="hybridMultilevel"/>
    <w:tmpl w:val="3CAACC1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4"/>
  </w:num>
  <w:num w:numId="24">
    <w:abstractNumId w:val="22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zNzAwMrKwtDQwsjRW0lEKTi0uzszPAykwrAUA+WbokywAAAA="/>
  </w:docVars>
  <w:rsids>
    <w:rsidRoot w:val="00C84899"/>
    <w:rsid w:val="00037466"/>
    <w:rsid w:val="000C7578"/>
    <w:rsid w:val="00242A3E"/>
    <w:rsid w:val="004D5C89"/>
    <w:rsid w:val="005546B5"/>
    <w:rsid w:val="0056533E"/>
    <w:rsid w:val="005F507B"/>
    <w:rsid w:val="00645252"/>
    <w:rsid w:val="006D3D74"/>
    <w:rsid w:val="006E41BF"/>
    <w:rsid w:val="007C39BD"/>
    <w:rsid w:val="0083569A"/>
    <w:rsid w:val="00882A10"/>
    <w:rsid w:val="00A9204E"/>
    <w:rsid w:val="00A95601"/>
    <w:rsid w:val="00AB48B3"/>
    <w:rsid w:val="00AB6F7E"/>
    <w:rsid w:val="00B37903"/>
    <w:rsid w:val="00B86D6B"/>
    <w:rsid w:val="00C26935"/>
    <w:rsid w:val="00C84899"/>
    <w:rsid w:val="00C92393"/>
    <w:rsid w:val="00C9714F"/>
    <w:rsid w:val="00C97E2C"/>
    <w:rsid w:val="00D9449A"/>
    <w:rsid w:val="00EA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A59F7"/>
  <w15:chartTrackingRefBased/>
  <w15:docId w15:val="{54B543BC-52F3-4009-AA7D-4CD37044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C84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ci\AppData\Local\Microsoft\Office\16.0\DTS\en-US%7b2EEF8946-A74A-491B-9BAA-6E4CFAAD423A%7d\%7b6F36A88B-A26E-45C6-B110-7FBCF84544C1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{6F36A88B-A26E-45C6-B110-7FBCF84544C1}tf02786999_win32.dotx</Template>
  <TotalTime>1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</dc:creator>
  <cp:keywords/>
  <dc:description/>
  <cp:lastModifiedBy>amber scotty</cp:lastModifiedBy>
  <cp:revision>2</cp:revision>
  <dcterms:created xsi:type="dcterms:W3CDTF">2022-02-07T01:56:00Z</dcterms:created>
  <dcterms:modified xsi:type="dcterms:W3CDTF">2022-02-07T01:56:00Z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